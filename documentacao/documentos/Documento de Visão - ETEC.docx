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>
      <w:pPr>
        <w:jc w:val="center"/>
      </w:pPr>
    </w:p>
    <w:p w:rsidR="003A68F7" w:rsidRDefault="003A68F7">
      <w:pPr>
        <w:jc w:val="center"/>
      </w:pPr>
    </w:p>
    <w:p w:rsidR="003A68F7" w:rsidRDefault="003A68F7">
      <w:pPr>
        <w:jc w:val="center"/>
        <w:rPr>
          <w:sz w:val="52"/>
          <w:szCs w:val="52"/>
        </w:rPr>
      </w:pPr>
    </w:p>
    <w:p w:rsidR="003A68F7" w:rsidRDefault="009C02F6">
      <w:pPr>
        <w:pStyle w:val="Corpodetexto"/>
        <w:jc w:val="center"/>
        <w:rPr>
          <w:sz w:val="52"/>
          <w:szCs w:val="52"/>
        </w:rPr>
      </w:pPr>
      <w:r>
        <w:rPr>
          <w:color w:val="0D0D0D"/>
          <w:sz w:val="52"/>
          <w:szCs w:val="52"/>
        </w:rPr>
        <w:t>SE</w:t>
      </w:r>
      <w:r w:rsidR="003A68F7">
        <w:rPr>
          <w:color w:val="0D0D0D"/>
          <w:sz w:val="52"/>
          <w:szCs w:val="52"/>
        </w:rPr>
        <w:t xml:space="preserve"> - Sistema da </w:t>
      </w:r>
      <w:r>
        <w:rPr>
          <w:color w:val="0D0D0D"/>
          <w:sz w:val="52"/>
          <w:szCs w:val="52"/>
        </w:rPr>
        <w:t>ETEC</w:t>
      </w: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</w:p>
    <w:p w:rsidR="003A68F7" w:rsidRDefault="003A68F7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3A68F7" w:rsidRDefault="003A68F7">
      <w:pPr>
        <w:rPr>
          <w:sz w:val="52"/>
          <w:szCs w:val="52"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b/>
          <w:bCs/>
        </w:rPr>
      </w:pPr>
    </w:p>
    <w:p w:rsidR="003A68F7" w:rsidRDefault="003A68F7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p w:rsidR="003A68F7" w:rsidRDefault="003A68F7">
      <w:pPr>
        <w:pStyle w:val="Corpodetexto"/>
        <w:rPr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137"/>
        <w:gridCol w:w="4837"/>
        <w:gridCol w:w="1863"/>
        <w:gridCol w:w="8"/>
      </w:tblGrid>
      <w:tr w:rsidR="003A68F7">
        <w:trPr>
          <w:gridAfter w:val="1"/>
          <w:wAfter w:w="8" w:type="dxa"/>
          <w:trHeight w:val="439"/>
        </w:trPr>
        <w:tc>
          <w:tcPr>
            <w:tcW w:w="18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3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6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3A68F7"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9C02F6">
            <w:pPr>
              <w:pStyle w:val="Contedodetabela"/>
              <w:snapToGrid w:val="0"/>
              <w:spacing w:line="276" w:lineRule="auto"/>
              <w:jc w:val="center"/>
            </w:pPr>
            <w:r>
              <w:t>20/05</w:t>
            </w:r>
            <w:r w:rsidR="003A68F7">
              <w:t>/2016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</w:pPr>
            <w:r>
              <w:t>1.0.0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</w:pPr>
            <w:r>
              <w:t>Criação do documento de Visão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</w:pPr>
            <w:r>
              <w:t>Akira</w:t>
            </w:r>
          </w:p>
        </w:tc>
      </w:tr>
    </w:tbl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/>
    <w:p w:rsidR="003A68F7" w:rsidRDefault="003A68F7">
      <w:pPr>
        <w:tabs>
          <w:tab w:val="left" w:pos="3375"/>
        </w:tabs>
        <w:rPr>
          <w:color w:val="00000A"/>
        </w:rPr>
      </w:pPr>
      <w:r>
        <w:tab/>
      </w:r>
    </w:p>
    <w:p w:rsidR="003A68F7" w:rsidRDefault="003A68F7">
      <w:pPr>
        <w:pStyle w:val="Ttulodendicedeautoridades"/>
        <w:pageBreakBefore/>
        <w:sectPr w:rsidR="003A68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3A68F7" w:rsidRDefault="003A68F7">
      <w:pPr>
        <w:pStyle w:val="Sumrio1"/>
        <w:tabs>
          <w:tab w:val="clear" w:pos="9637"/>
          <w:tab w:val="right" w:leader="dot" w:pos="9638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27_587640554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4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29_587640554" w:history="1">
        <w:r w:rsidR="003A68F7">
          <w:rPr>
            <w:rStyle w:val="Vnculodendice"/>
          </w:rPr>
          <w:t>1.1 Finalidade</w:t>
        </w:r>
        <w:r w:rsidR="003A68F7">
          <w:rPr>
            <w:rStyle w:val="Vnculodendice"/>
          </w:rPr>
          <w:tab/>
          <w:t>4</w:t>
        </w:r>
      </w:hyperlink>
    </w:p>
    <w:p w:rsidR="003A68F7" w:rsidRDefault="00C224B4">
      <w:pPr>
        <w:pStyle w:val="Sumrio1"/>
        <w:tabs>
          <w:tab w:val="clear" w:pos="9637"/>
          <w:tab w:val="right" w:leader="dot" w:pos="9638"/>
        </w:tabs>
      </w:pPr>
      <w:hyperlink w:anchor="__RefHeading__31_587640554" w:history="1">
        <w:r w:rsidR="003A68F7">
          <w:rPr>
            <w:rStyle w:val="Vnculodendice"/>
          </w:rPr>
          <w:t>2. Posicionamento</w:t>
        </w:r>
        <w:r w:rsidR="003A68F7">
          <w:rPr>
            <w:rStyle w:val="Vnculodendice"/>
          </w:rPr>
          <w:tab/>
          <w:t>4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33_587640554" w:history="1">
        <w:r w:rsidR="003A68F7">
          <w:rPr>
            <w:rStyle w:val="Vnculodendice"/>
          </w:rPr>
          <w:t>2.1 Descrição do Problema</w:t>
        </w:r>
        <w:r w:rsidR="003A68F7">
          <w:rPr>
            <w:rStyle w:val="Vnculodendice"/>
          </w:rPr>
          <w:tab/>
          <w:t>4</w:t>
        </w:r>
      </w:hyperlink>
    </w:p>
    <w:p w:rsidR="003A68F7" w:rsidRDefault="00C224B4">
      <w:pPr>
        <w:pStyle w:val="Sumrio1"/>
        <w:tabs>
          <w:tab w:val="clear" w:pos="9637"/>
          <w:tab w:val="right" w:leader="dot" w:pos="9638"/>
        </w:tabs>
      </w:pPr>
      <w:hyperlink w:anchor="__RefHeading__35_587640554" w:history="1">
        <w:r w:rsidR="003A68F7">
          <w:rPr>
            <w:rStyle w:val="Vnculodendice"/>
          </w:rPr>
          <w:t>3. Descrições dos Envolvidos e dos Usuários</w:t>
        </w:r>
        <w:r w:rsidR="003A68F7">
          <w:rPr>
            <w:rStyle w:val="Vnculodendice"/>
          </w:rPr>
          <w:tab/>
          <w:t>5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37_587640554" w:history="1">
        <w:r w:rsidR="003A68F7">
          <w:rPr>
            <w:rStyle w:val="Vnculodendice"/>
          </w:rPr>
          <w:t>3.1 Resumo dos Envolvidos</w:t>
        </w:r>
        <w:r w:rsidR="003A68F7">
          <w:rPr>
            <w:rStyle w:val="Vnculodendice"/>
          </w:rPr>
          <w:tab/>
          <w:t>5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39_587640554" w:history="1">
        <w:r w:rsidR="003A68F7">
          <w:rPr>
            <w:rStyle w:val="Vnculodendice"/>
          </w:rPr>
          <w:t>3.2 Resumo dos Usuários</w:t>
        </w:r>
        <w:r w:rsidR="003A68F7">
          <w:rPr>
            <w:rStyle w:val="Vnculodendice"/>
          </w:rPr>
          <w:tab/>
          <w:t>5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41_587640554" w:history="1">
        <w:r w:rsidR="003A68F7">
          <w:rPr>
            <w:rStyle w:val="Vnculodendice"/>
          </w:rPr>
          <w:t>3.3 Necessidades do Cliente</w:t>
        </w:r>
        <w:r w:rsidR="003A68F7">
          <w:rPr>
            <w:rStyle w:val="Vnculodendice"/>
          </w:rPr>
          <w:tab/>
          <w:t>6</w:t>
        </w:r>
      </w:hyperlink>
    </w:p>
    <w:p w:rsidR="003A68F7" w:rsidRDefault="00C224B4">
      <w:pPr>
        <w:pStyle w:val="Sumrio1"/>
        <w:tabs>
          <w:tab w:val="clear" w:pos="9637"/>
          <w:tab w:val="right" w:leader="dot" w:pos="9638"/>
        </w:tabs>
      </w:pPr>
      <w:hyperlink w:anchor="__RefHeading__43_587640554" w:history="1">
        <w:r w:rsidR="003A68F7">
          <w:rPr>
            <w:rStyle w:val="Vnculodendice"/>
          </w:rPr>
          <w:t>4. Visão Geral do Produto</w:t>
        </w:r>
        <w:r w:rsidR="003A68F7">
          <w:rPr>
            <w:rStyle w:val="Vnculodendice"/>
          </w:rPr>
          <w:tab/>
          <w:t>7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45_587640554" w:history="1">
        <w:r w:rsidR="003A68F7">
          <w:rPr>
            <w:rStyle w:val="Vnculodendice"/>
          </w:rPr>
          <w:t>4.1 Perspectiva do Produto</w:t>
        </w:r>
        <w:r w:rsidR="003A68F7">
          <w:rPr>
            <w:rStyle w:val="Vnculodendice"/>
          </w:rPr>
          <w:tab/>
          <w:t>7</w:t>
        </w:r>
      </w:hyperlink>
    </w:p>
    <w:p w:rsidR="003A68F7" w:rsidRDefault="00C224B4">
      <w:pPr>
        <w:pStyle w:val="Sumrio2"/>
        <w:tabs>
          <w:tab w:val="right" w:leader="dot" w:pos="9638"/>
        </w:tabs>
      </w:pPr>
      <w:hyperlink w:anchor="__RefHeading__47_587640554" w:history="1">
        <w:r w:rsidR="003A68F7">
          <w:rPr>
            <w:rStyle w:val="Vnculodendice"/>
          </w:rPr>
          <w:t>4.2 Tabela de Funcionalidades</w:t>
        </w:r>
        <w:r w:rsidR="003A68F7">
          <w:rPr>
            <w:rStyle w:val="Vnculodendice"/>
          </w:rPr>
          <w:tab/>
          <w:t>7</w:t>
        </w:r>
      </w:hyperlink>
    </w:p>
    <w:p w:rsidR="003A68F7" w:rsidRDefault="00C224B4">
      <w:pPr>
        <w:pStyle w:val="Sumrio1"/>
        <w:tabs>
          <w:tab w:val="clear" w:pos="9637"/>
          <w:tab w:val="right" w:leader="dot" w:pos="9638"/>
        </w:tabs>
      </w:pPr>
      <w:hyperlink w:anchor="__RefHeading__49_587640554" w:history="1">
        <w:r w:rsidR="003A68F7">
          <w:rPr>
            <w:rStyle w:val="Vnculodendice"/>
          </w:rPr>
          <w:t xml:space="preserve">5. Restrições </w:t>
        </w:r>
        <w:r w:rsidR="003A68F7">
          <w:rPr>
            <w:rStyle w:val="Vnculodendice"/>
          </w:rPr>
          <w:tab/>
          <w:t>7</w:t>
        </w:r>
      </w:hyperlink>
    </w:p>
    <w:p w:rsidR="003A68F7" w:rsidRDefault="00C224B4">
      <w:pPr>
        <w:pStyle w:val="Sumrio1"/>
        <w:tabs>
          <w:tab w:val="clear" w:pos="9637"/>
          <w:tab w:val="right" w:leader="dot" w:pos="9638"/>
        </w:tabs>
      </w:pPr>
      <w:hyperlink w:anchor="__RefHeading__51_587640554" w:history="1">
        <w:r w:rsidR="003A68F7">
          <w:rPr>
            <w:rStyle w:val="Vnculodendice"/>
          </w:rPr>
          <w:t>6. Riscos</w:t>
        </w:r>
        <w:r w:rsidR="003A68F7">
          <w:rPr>
            <w:rStyle w:val="Vnculodendice"/>
          </w:rPr>
          <w:tab/>
          <w:t>8</w:t>
        </w:r>
      </w:hyperlink>
    </w:p>
    <w:p w:rsidR="003A68F7" w:rsidRDefault="00C224B4">
      <w:pPr>
        <w:pStyle w:val="Sumrio1"/>
        <w:tabs>
          <w:tab w:val="clear" w:pos="9637"/>
          <w:tab w:val="right" w:leader="dot" w:pos="9638"/>
        </w:tabs>
        <w:sectPr w:rsidR="003A68F7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  <w:hyperlink w:anchor="__RefHeading__53_587640554" w:history="1">
        <w:r w:rsidR="003A68F7">
          <w:rPr>
            <w:rStyle w:val="Vnculodendice"/>
          </w:rPr>
          <w:t>7. Requisitos do Produto</w:t>
        </w:r>
        <w:r w:rsidR="003A68F7">
          <w:rPr>
            <w:rStyle w:val="Vnculodendice"/>
          </w:rPr>
          <w:tab/>
          <w:t>8</w:t>
        </w:r>
      </w:hyperlink>
      <w:r w:rsidR="003A68F7">
        <w:fldChar w:fldCharType="end"/>
      </w:r>
    </w:p>
    <w:p w:rsidR="003A68F7" w:rsidRDefault="003A68F7">
      <w:pPr>
        <w:tabs>
          <w:tab w:val="right" w:leader="dot" w:pos="9637"/>
          <w:tab w:val="right" w:leader="dot" w:pos="9638"/>
        </w:tabs>
      </w:pPr>
    </w:p>
    <w:p w:rsidR="003A68F7" w:rsidRDefault="003A68F7">
      <w:pPr>
        <w:rPr>
          <w:rFonts w:ascii="Cambria" w:eastAsia="Times New Roman" w:hAnsi="Cambria" w:cs="Cambria"/>
          <w:color w:val="365F91"/>
          <w:sz w:val="28"/>
          <w:szCs w:val="28"/>
          <w:lang w:eastAsia="ar-SA" w:bidi="ar-SA"/>
        </w:rPr>
      </w:pPr>
    </w:p>
    <w:p w:rsidR="003A68F7" w:rsidRDefault="003A68F7"/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pacing w:after="200" w:line="276" w:lineRule="auto"/>
      </w:pPr>
    </w:p>
    <w:p w:rsidR="003A68F7" w:rsidRDefault="003A68F7">
      <w:pPr>
        <w:sectPr w:rsidR="003A68F7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3A68F7" w:rsidRDefault="003A68F7">
      <w:pPr>
        <w:sectPr w:rsidR="003A68F7">
          <w:type w:val="continuous"/>
          <w:pgSz w:w="11906" w:h="16838"/>
          <w:pgMar w:top="2296" w:right="1134" w:bottom="1418" w:left="1134" w:header="1134" w:footer="709" w:gutter="0"/>
          <w:cols w:space="720"/>
          <w:docGrid w:linePitch="240" w:charSpace="32768"/>
        </w:sectPr>
      </w:pPr>
    </w:p>
    <w:p w:rsidR="003A68F7" w:rsidRDefault="003A68F7">
      <w:pPr>
        <w:pStyle w:val="Ttulo1"/>
        <w:numPr>
          <w:ilvl w:val="0"/>
          <w:numId w:val="0"/>
        </w:numPr>
        <w:tabs>
          <w:tab w:val="left" w:pos="708"/>
        </w:tabs>
      </w:pPr>
      <w:bookmarkStart w:id="0" w:name="__RefHeading__27_587640554"/>
      <w:bookmarkStart w:id="1" w:name="__RefHeading__75_328818930"/>
      <w:bookmarkEnd w:id="0"/>
      <w:bookmarkEnd w:id="1"/>
      <w:r>
        <w:lastRenderedPageBreak/>
        <w:t>1. Introdução</w:t>
      </w:r>
    </w:p>
    <w:p w:rsidR="003A68F7" w:rsidRDefault="003A68F7">
      <w:pPr>
        <w:pStyle w:val="Ttulo2"/>
        <w:rPr>
          <w:rFonts w:cs="Times New Roman"/>
        </w:rPr>
      </w:pPr>
      <w:bookmarkStart w:id="2" w:name="__RefHeading__29_587640554"/>
      <w:bookmarkStart w:id="3" w:name="1.1%25252525252520%25252525252520%252525"/>
      <w:bookmarkStart w:id="4" w:name="__RefHeading__77_328818930"/>
      <w:bookmarkEnd w:id="2"/>
      <w:bookmarkEnd w:id="3"/>
      <w:bookmarkEnd w:id="4"/>
      <w:r>
        <w:t>1.1 Finalidade</w:t>
      </w:r>
    </w:p>
    <w:p w:rsidR="003A68F7" w:rsidRDefault="003A68F7">
      <w:pPr>
        <w:pStyle w:val="RUPCorpo1"/>
        <w:spacing w:before="0" w:after="120" w:line="240" w:lineRule="atLeast"/>
        <w:ind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proposta deste documento é coletar, analisar e definir as necessidades e funcionalidades gerais do sistema da ETC. Seu foco está nas necessidades dos usuários e no motivo da existência destas necessidades.</w:t>
      </w:r>
    </w:p>
    <w:p w:rsidR="003A68F7" w:rsidRDefault="003A68F7">
      <w:pPr>
        <w:pStyle w:val="RUPCorpo1"/>
        <w:spacing w:before="0" w:after="120" w:line="240" w:lineRule="atLeast"/>
        <w:ind w:firstLine="60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Seu escopo engloba a definição dos gestores do sistema, dos representantes dos usuários, seus problemas, necessidades e das características essenciais do sistema para o atendimento destes requisitos. </w:t>
      </w:r>
    </w:p>
    <w:p w:rsidR="003A68F7" w:rsidRDefault="003A68F7">
      <w:pPr>
        <w:pStyle w:val="RUPCorpo1"/>
        <w:spacing w:before="0" w:after="120" w:line="240" w:lineRule="atLeast"/>
        <w:ind w:firstLine="600"/>
      </w:pPr>
      <w:bookmarkStart w:id="5" w:name="2.%25252525252520%25252525252520%2525252"/>
      <w:bookmarkStart w:id="6" w:name="1.5%25252525252520%25252525252520%252525"/>
      <w:bookmarkStart w:id="7" w:name="1.2%25252525252520%25252525252520%252525"/>
      <w:bookmarkEnd w:id="5"/>
      <w:bookmarkEnd w:id="6"/>
      <w:bookmarkEnd w:id="7"/>
      <w:r>
        <w:rPr>
          <w:rFonts w:ascii="Times New Roman" w:hAnsi="Times New Roman" w:cs="Times New Roman"/>
          <w:iCs/>
        </w:rPr>
        <w:t>Termos e abreviaturas específicos podem ser encontrados no Glossário do respectivo projeto.</w:t>
      </w:r>
    </w:p>
    <w:p w:rsidR="003A68F7" w:rsidRDefault="003A68F7">
      <w:pPr>
        <w:pStyle w:val="Ttulo1"/>
        <w:tabs>
          <w:tab w:val="left" w:pos="708"/>
        </w:tabs>
        <w:ind w:left="0" w:firstLine="0"/>
      </w:pPr>
    </w:p>
    <w:p w:rsidR="003A68F7" w:rsidRDefault="003A68F7">
      <w:pPr>
        <w:pStyle w:val="Ttulo1"/>
        <w:tabs>
          <w:tab w:val="left" w:pos="708"/>
        </w:tabs>
        <w:ind w:left="0" w:firstLine="0"/>
      </w:pPr>
      <w:bookmarkStart w:id="8" w:name="__RefHeading__31_587640554"/>
      <w:bookmarkStart w:id="9" w:name="__RefHeading__79_328818930"/>
      <w:bookmarkEnd w:id="8"/>
      <w:bookmarkEnd w:id="9"/>
      <w:r>
        <w:t>2. Posicionamento</w:t>
      </w:r>
      <w:bookmarkStart w:id="10" w:name="2.2%25252525252520%25252525252520%252525"/>
      <w:bookmarkStart w:id="11" w:name="2.1%25252525252520%25252525252520%252525"/>
      <w:bookmarkEnd w:id="10"/>
      <w:bookmarkEnd w:id="11"/>
    </w:p>
    <w:p w:rsidR="003A68F7" w:rsidRDefault="003A68F7">
      <w:pPr>
        <w:pStyle w:val="Ttulo2"/>
        <w:rPr>
          <w:rFonts w:cs="Times New Roman"/>
        </w:rPr>
      </w:pPr>
      <w:bookmarkStart w:id="12" w:name="__RefHeading__33_587640554"/>
      <w:bookmarkStart w:id="13" w:name="__RefHeading__81_328818930"/>
      <w:bookmarkEnd w:id="12"/>
      <w:bookmarkEnd w:id="13"/>
      <w:r>
        <w:t>2.1 Descrição do Problema</w:t>
      </w:r>
    </w:p>
    <w:p w:rsidR="003A68F7" w:rsidRDefault="003A68F7">
      <w:pPr>
        <w:pStyle w:val="InfoBlue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26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954"/>
      </w:tblGrid>
      <w:tr w:rsidR="003A68F7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iCs/>
                <w:color w:val="0D0D0D"/>
              </w:rPr>
            </w:pPr>
            <w:bookmarkStart w:id="14" w:name="_GoBack"/>
            <w:r>
              <w:rPr>
                <w:b/>
                <w:iCs/>
              </w:rPr>
              <w:t xml:space="preserve">Problema </w:t>
            </w:r>
          </w:p>
        </w:tc>
        <w:tc>
          <w:tcPr>
            <w:tcW w:w="69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 w:rsidP="009C02F6">
            <w:pPr>
              <w:pStyle w:val="InfoBlue"/>
              <w:snapToGrid w:val="0"/>
              <w:spacing w:line="276" w:lineRule="auto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iCs/>
                <w:color w:val="0D0D0D"/>
              </w:rPr>
              <w:t xml:space="preserve">Ausência de um sistema informatizado, </w:t>
            </w:r>
            <w:r w:rsidR="009C02F6">
              <w:rPr>
                <w:rFonts w:ascii="Times New Roman" w:hAnsi="Times New Roman" w:cs="Times New Roman"/>
                <w:iCs/>
                <w:color w:val="0D0D0D"/>
              </w:rPr>
              <w:t xml:space="preserve">que permita a coordenação da ETEC uma gestão facilitada, rápida e integrada com a relação de todos os Trabalhos dos alunos concluintes, além de uma dificuldade em busca por informações detalhadas para acompanhamento para melhor organização e gestão desta coordenação. </w:t>
            </w:r>
          </w:p>
        </w:tc>
      </w:tr>
      <w:tr w:rsidR="003A68F7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Afeta</w:t>
            </w:r>
          </w:p>
        </w:tc>
        <w:tc>
          <w:tcPr>
            <w:tcW w:w="69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>
            <w:pPr>
              <w:pStyle w:val="InfoBlue"/>
              <w:snapToGrid w:val="0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 cordenação do curso</w:t>
            </w:r>
            <w:r w:rsidR="009C02F6">
              <w:rPr>
                <w:rFonts w:ascii="Times New Roman" w:hAnsi="Times New Roman" w:cs="Times New Roman"/>
                <w:color w:val="0D0D0D"/>
                <w:lang w:val="sv-SE"/>
              </w:rPr>
              <w:t xml:space="preserve"> e os alunos concluintes.</w:t>
            </w:r>
          </w:p>
        </w:tc>
      </w:tr>
      <w:tr w:rsidR="003A68F7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</w:rPr>
            </w:pPr>
            <w:r>
              <w:rPr>
                <w:b/>
                <w:iCs/>
              </w:rPr>
              <w:t>Impacto</w:t>
            </w:r>
          </w:p>
        </w:tc>
        <w:tc>
          <w:tcPr>
            <w:tcW w:w="69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9C02F6">
            <w:pPr>
              <w:pStyle w:val="InfoBlue"/>
              <w:snapToGrid w:val="0"/>
              <w:ind w:left="30"/>
              <w:rPr>
                <w:b/>
                <w:iCs/>
              </w:rPr>
            </w:pPr>
            <w:r>
              <w:rPr>
                <w:rFonts w:ascii="Times New Roman" w:hAnsi="Times New Roman" w:cs="Times New Roman"/>
                <w:color w:val="0D0D0D"/>
              </w:rPr>
              <w:t>Demora na busca por informações sobre trabalhos e difícil organização.</w:t>
            </w:r>
          </w:p>
        </w:tc>
      </w:tr>
      <w:tr w:rsidR="003A68F7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Solução</w:t>
            </w:r>
          </w:p>
        </w:tc>
        <w:tc>
          <w:tcPr>
            <w:tcW w:w="69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 w:rsidP="00CA149D">
            <w:pPr>
              <w:pStyle w:val="InfoBlue"/>
              <w:snapToGrid w:val="0"/>
              <w:ind w:left="30"/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 xml:space="preserve">Desenvolver um sistema </w:t>
            </w:r>
            <w:r w:rsidR="009C02F6">
              <w:rPr>
                <w:rFonts w:ascii="Times New Roman" w:hAnsi="Times New Roman" w:cs="Times New Roman"/>
                <w:color w:val="0D0D0D"/>
                <w:lang w:val="sv-SE"/>
              </w:rPr>
              <w:t>que armazene os dados e trabalhos dos alunos concluintes da</w:t>
            </w:r>
            <w:r w:rsidR="0073773A">
              <w:rPr>
                <w:rFonts w:ascii="Times New Roman" w:hAnsi="Times New Roman" w:cs="Times New Roman"/>
                <w:color w:val="0D0D0D"/>
                <w:lang w:val="sv-SE"/>
              </w:rPr>
              <w:t xml:space="preserve"> escola de tecnologia, com sistema de filtro e pesqui</w:t>
            </w:r>
            <w:r w:rsidR="002914A1">
              <w:rPr>
                <w:rFonts w:ascii="Times New Roman" w:hAnsi="Times New Roman" w:cs="Times New Roman"/>
                <w:color w:val="0D0D0D"/>
                <w:lang w:val="sv-SE"/>
              </w:rPr>
              <w:t xml:space="preserve">sa, facilitando a busca </w:t>
            </w:r>
            <w:r w:rsidR="00CA149D">
              <w:rPr>
                <w:rFonts w:ascii="Times New Roman" w:hAnsi="Times New Roman" w:cs="Times New Roman"/>
                <w:color w:val="0D0D0D"/>
                <w:lang w:val="sv-SE"/>
              </w:rPr>
              <w:t xml:space="preserve">e recuperação das </w:t>
            </w:r>
            <w:r w:rsidR="002914A1">
              <w:rPr>
                <w:rFonts w:ascii="Times New Roman" w:hAnsi="Times New Roman" w:cs="Times New Roman"/>
                <w:color w:val="0D0D0D"/>
                <w:lang w:val="sv-SE"/>
              </w:rPr>
              <w:t>informações</w:t>
            </w:r>
            <w:r w:rsidR="00CA149D">
              <w:rPr>
                <w:rFonts w:ascii="Times New Roman" w:hAnsi="Times New Roman" w:cs="Times New Roman"/>
                <w:color w:val="0D0D0D"/>
                <w:lang w:val="sv-SE"/>
              </w:rPr>
              <w:t xml:space="preserve"> referentes aos Trabalhos de conslusão.</w:t>
            </w:r>
          </w:p>
        </w:tc>
      </w:tr>
      <w:bookmarkEnd w:id="14"/>
    </w:tbl>
    <w:p w:rsidR="003A68F7" w:rsidRDefault="003A68F7">
      <w:pPr>
        <w:pStyle w:val="Ttulo1"/>
        <w:numPr>
          <w:ilvl w:val="0"/>
          <w:numId w:val="0"/>
        </w:numPr>
        <w:tabs>
          <w:tab w:val="left" w:pos="708"/>
        </w:tabs>
      </w:pPr>
    </w:p>
    <w:p w:rsidR="003A68F7" w:rsidRDefault="003A68F7">
      <w:pPr>
        <w:pStyle w:val="Corpodetexto"/>
        <w:tabs>
          <w:tab w:val="left" w:pos="708"/>
        </w:tabs>
      </w:pPr>
    </w:p>
    <w:p w:rsidR="003A68F7" w:rsidRDefault="003A68F7">
      <w:pPr>
        <w:pStyle w:val="Corpodetexto"/>
        <w:tabs>
          <w:tab w:val="left" w:pos="708"/>
        </w:tabs>
      </w:pPr>
    </w:p>
    <w:p w:rsidR="003A68F7" w:rsidRDefault="003A68F7">
      <w:pPr>
        <w:pStyle w:val="Ttulo1"/>
        <w:tabs>
          <w:tab w:val="left" w:pos="708"/>
        </w:tabs>
        <w:ind w:left="0" w:firstLine="0"/>
      </w:pPr>
      <w:bookmarkStart w:id="15" w:name="__RefHeading__35_587640554"/>
      <w:bookmarkStart w:id="16" w:name="__RefHeading__83_328818930"/>
      <w:bookmarkEnd w:id="15"/>
      <w:bookmarkEnd w:id="16"/>
      <w:r>
        <w:t>3. Descrições dos Envolvidos e dos Usuários</w:t>
      </w:r>
    </w:p>
    <w:p w:rsidR="003A68F7" w:rsidRDefault="003A68F7">
      <w:pPr>
        <w:pStyle w:val="Ttulo2"/>
        <w:tabs>
          <w:tab w:val="left" w:pos="708"/>
        </w:tabs>
        <w:ind w:left="0" w:firstLine="0"/>
        <w:rPr>
          <w:rFonts w:cs="Times New Roman"/>
          <w:lang w:val="sv-SE"/>
        </w:rPr>
      </w:pPr>
      <w:bookmarkStart w:id="17" w:name="__RefHeading__37_587640554"/>
      <w:bookmarkStart w:id="18" w:name="__RefHeading__85_328818930"/>
      <w:bookmarkEnd w:id="17"/>
      <w:bookmarkEnd w:id="18"/>
      <w:r>
        <w:t>3.1 Resumo dos Envolvidos</w:t>
      </w:r>
    </w:p>
    <w:p w:rsidR="003A68F7" w:rsidRDefault="003A68F7">
      <w:pPr>
        <w:pStyle w:val="InfoBlue"/>
        <w:ind w:left="30"/>
        <w:rPr>
          <w:rFonts w:ascii="Times New Roman" w:hAnsi="Times New Roman" w:cs="Times New Roman"/>
          <w:lang w:val="sv-SE"/>
        </w:rPr>
      </w:pPr>
    </w:p>
    <w:tbl>
      <w:tblPr>
        <w:tblW w:w="9631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2370"/>
        <w:gridCol w:w="4710"/>
        <w:gridCol w:w="2551"/>
      </w:tblGrid>
      <w:tr w:rsidR="003A68F7" w:rsidTr="002914A1">
        <w:tc>
          <w:tcPr>
            <w:tcW w:w="2370" w:type="dxa"/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Identificação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Responsabilidades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Corpodetexto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iCs/>
              </w:rPr>
              <w:t>Nome</w:t>
            </w:r>
          </w:p>
        </w:tc>
      </w:tr>
      <w:tr w:rsidR="003A68F7" w:rsidTr="002914A1">
        <w:tc>
          <w:tcPr>
            <w:tcW w:w="237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Gerente de Projetos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Auxiliar a equipe para executar o projeto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tempo proposto e com o minimo de problemas possiveis.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Alysson</w:t>
            </w:r>
          </w:p>
        </w:tc>
      </w:tr>
      <w:tr w:rsidR="003A68F7" w:rsidTr="002914A1">
        <w:tc>
          <w:tcPr>
            <w:tcW w:w="237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3A68F7" w:rsidRDefault="003A68F7">
            <w:pPr>
              <w:pStyle w:val="InfoBlue"/>
              <w:snapToGrid w:val="0"/>
              <w:ind w:left="0"/>
              <w:rPr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Desenvolvedores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Criar soluções para os problemas proposto.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</w:t>
            </w:r>
          </w:p>
          <w:p w:rsidR="003A68F7" w:rsidRDefault="003A68F7" w:rsidP="0073773A">
            <w:pPr>
              <w:pStyle w:val="InfoBlue"/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 w:rsidR="0073773A">
              <w:rPr>
                <w:rFonts w:ascii="Times New Roman" w:hAnsi="Times New Roman" w:cs="Times New Roman"/>
                <w:color w:val="0D0D0D"/>
                <w:lang w:val="sv-SE"/>
              </w:rPr>
              <w:t>Jean</w:t>
            </w:r>
            <w:r w:rsidR="0073773A"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</w:t>
            </w:r>
          </w:p>
          <w:p w:rsidR="003A68F7" w:rsidRDefault="003A68F7" w:rsidP="0073773A">
            <w:pPr>
              <w:pStyle w:val="InfoBlue"/>
              <w:tabs>
                <w:tab w:val="left" w:pos="886"/>
              </w:tabs>
              <w:snapToGrid w:val="0"/>
              <w:ind w:left="3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 w:rsidR="0073773A">
              <w:rPr>
                <w:rFonts w:ascii="Times New Roman" w:hAnsi="Times New Roman" w:cs="Times New Roman"/>
                <w:color w:val="0D0D0D"/>
                <w:lang w:val="sv-SE"/>
              </w:rPr>
              <w:t>André</w:t>
            </w:r>
          </w:p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</w:t>
            </w:r>
          </w:p>
        </w:tc>
      </w:tr>
      <w:tr w:rsidR="003A68F7" w:rsidTr="002914A1">
        <w:tc>
          <w:tcPr>
            <w:tcW w:w="2370" w:type="dxa"/>
            <w:shd w:val="clear" w:color="auto" w:fill="auto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Testador</w:t>
            </w: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Testar as funcionalidadesa serem implandas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no sistema.</w:t>
            </w:r>
          </w:p>
          <w:p w:rsidR="003A68F7" w:rsidRDefault="003A68F7">
            <w:pPr>
              <w:pStyle w:val="InfoBlue"/>
              <w:snapToGrid w:val="0"/>
              <w:ind w:left="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 w:rsidP="0073773A">
            <w:pPr>
              <w:snapToGrid w:val="0"/>
              <w:rPr>
                <w:rFonts w:eastAsia="Times New Roman" w:cs="Times New Roman"/>
                <w:color w:val="0D0D0D"/>
                <w:lang w:val="sv-SE"/>
              </w:rPr>
            </w:pPr>
            <w:r>
              <w:rPr>
                <w:rFonts w:eastAsia="Times New Roman" w:cs="Times New Roman"/>
                <w:color w:val="0D0D0D"/>
                <w:lang w:val="sv-SE"/>
              </w:rPr>
              <w:t xml:space="preserve">               </w:t>
            </w:r>
            <w:r w:rsidR="0073773A">
              <w:rPr>
                <w:rFonts w:cs="Times New Roman"/>
                <w:color w:val="0D0D0D"/>
                <w:lang w:val="sv-SE"/>
              </w:rPr>
              <w:t>Erivan</w:t>
            </w:r>
          </w:p>
        </w:tc>
      </w:tr>
      <w:tr w:rsidR="003A68F7" w:rsidTr="002914A1">
        <w:tc>
          <w:tcPr>
            <w:tcW w:w="2370" w:type="dxa"/>
            <w:shd w:val="clear" w:color="auto" w:fill="auto"/>
          </w:tcPr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Banco de Dados</w:t>
            </w:r>
          </w:p>
          <w:p w:rsidR="003A68F7" w:rsidRDefault="003A68F7">
            <w:pPr>
              <w:pStyle w:val="InfoBlue"/>
              <w:snapToGrid w:val="0"/>
              <w:ind w:left="30"/>
              <w:rPr>
                <w:rFonts w:ascii="Times New Roman" w:hAnsi="Times New Roman" w:cs="Times New Roman"/>
                <w:color w:val="0D0D0D"/>
                <w:lang w:val="sv-SE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snapToGrid w:val="0"/>
              <w:ind w:left="0"/>
              <w:rPr>
                <w:rFonts w:ascii="Times New Roman" w:eastAsia="Times New Roman" w:hAnsi="Times New Roman" w:cs="Times New Roman"/>
                <w:color w:val="0D0D0D"/>
                <w:lang w:val="sv-SE"/>
              </w:rPr>
            </w:pPr>
            <w:r>
              <w:rPr>
                <w:rFonts w:ascii="Times New Roman" w:hAnsi="Times New Roman" w:cs="Times New Roman"/>
                <w:color w:val="0D0D0D"/>
                <w:lang w:val="sv-SE"/>
              </w:rPr>
              <w:t>Administração e modelagem da base de dados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A68F7" w:rsidRDefault="003A68F7">
            <w:pPr>
              <w:pStyle w:val="InfoBlue"/>
              <w:tabs>
                <w:tab w:val="left" w:pos="8115"/>
              </w:tabs>
              <w:snapToGrid w:val="0"/>
              <w:ind w:left="0"/>
            </w:pPr>
            <w:r>
              <w:rPr>
                <w:rFonts w:ascii="Times New Roman" w:eastAsia="Times New Roman" w:hAnsi="Times New Roman" w:cs="Times New Roman"/>
                <w:color w:val="0D0D0D"/>
                <w:lang w:val="sv-SE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D0D0D"/>
                <w:lang w:val="sv-SE"/>
              </w:rPr>
              <w:t>William</w:t>
            </w:r>
          </w:p>
        </w:tc>
      </w:tr>
      <w:tr w:rsidR="002914A1" w:rsidTr="002914A1">
        <w:tc>
          <w:tcPr>
            <w:tcW w:w="2370" w:type="dxa"/>
            <w:shd w:val="clear" w:color="auto" w:fill="auto"/>
            <w:vAlign w:val="center"/>
          </w:tcPr>
          <w:p w:rsidR="002914A1" w:rsidRPr="00D246C2" w:rsidRDefault="002914A1" w:rsidP="002914A1">
            <w:pPr>
              <w:pStyle w:val="Corpodetexto"/>
              <w:spacing w:line="276" w:lineRule="auto"/>
              <w:rPr>
                <w:iCs/>
              </w:rPr>
            </w:pPr>
            <w:r w:rsidRPr="00D246C2">
              <w:rPr>
                <w:iCs/>
              </w:rPr>
              <w:t>Analista de              Requisitos</w:t>
            </w:r>
          </w:p>
          <w:p w:rsidR="002914A1" w:rsidRPr="00D246C2" w:rsidRDefault="002914A1" w:rsidP="002914A1">
            <w:pPr>
              <w:pStyle w:val="Corpodetexto"/>
              <w:spacing w:line="276" w:lineRule="auto"/>
              <w:rPr>
                <w:iCs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2914A1" w:rsidRPr="00D246C2" w:rsidRDefault="002914A1" w:rsidP="002914A1">
            <w:pPr>
              <w:pStyle w:val="Corpodetexto"/>
              <w:spacing w:line="276" w:lineRule="auto"/>
              <w:jc w:val="center"/>
              <w:rPr>
                <w:iCs/>
              </w:rPr>
            </w:pPr>
            <w:r w:rsidRPr="00D246C2">
              <w:rPr>
                <w:iCs/>
              </w:rPr>
              <w:t>Levantar, analisar, documentar e validar as necessidades do cliente dentro do projeto.</w:t>
            </w:r>
          </w:p>
          <w:p w:rsidR="002914A1" w:rsidRPr="00D246C2" w:rsidRDefault="002914A1" w:rsidP="002914A1">
            <w:pPr>
              <w:pStyle w:val="Corpodetexto"/>
              <w:spacing w:line="276" w:lineRule="auto"/>
              <w:jc w:val="center"/>
              <w:rPr>
                <w:iCs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914A1" w:rsidRPr="00D246C2" w:rsidRDefault="002914A1" w:rsidP="002914A1">
            <w:pPr>
              <w:pStyle w:val="Corpodetexto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Akira</w:t>
            </w:r>
          </w:p>
        </w:tc>
      </w:tr>
    </w:tbl>
    <w:p w:rsidR="003A68F7" w:rsidRPr="005D723A" w:rsidRDefault="003A68F7" w:rsidP="005D723A">
      <w:pPr>
        <w:pStyle w:val="Ttulo2"/>
        <w:ind w:left="0" w:firstLine="0"/>
        <w:rPr>
          <w:rFonts w:cs="Arial"/>
          <w:color w:val="0000FF"/>
        </w:rPr>
      </w:pPr>
      <w:bookmarkStart w:id="19" w:name="__RefHeading__39_587640554"/>
      <w:bookmarkStart w:id="20" w:name="3.3%25252525252520%25252525252520%252525"/>
      <w:bookmarkStart w:id="21" w:name="__RefHeading__87_328818930"/>
      <w:bookmarkEnd w:id="19"/>
      <w:bookmarkEnd w:id="20"/>
      <w:bookmarkEnd w:id="21"/>
      <w:r>
        <w:t>3.2 Resumo dos Usuários</w:t>
      </w:r>
    </w:p>
    <w:p w:rsidR="003A68F7" w:rsidRDefault="003A68F7">
      <w:pPr>
        <w:jc w:val="both"/>
      </w:pPr>
    </w:p>
    <w:tbl>
      <w:tblPr>
        <w:tblW w:w="96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9"/>
        <w:gridCol w:w="2551"/>
        <w:gridCol w:w="5550"/>
      </w:tblGrid>
      <w:tr w:rsidR="003A68F7" w:rsidTr="002914A1"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555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pStyle w:val="Contedodetabela"/>
              <w:snapToGrid w:val="0"/>
              <w:spacing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3A68F7" w:rsidTr="002914A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8F7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Administrador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 xml:space="preserve">Permissão total 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8F7" w:rsidRDefault="002914A1" w:rsidP="002914A1">
            <w:pPr>
              <w:snapToGrid w:val="0"/>
              <w:jc w:val="both"/>
            </w:pPr>
            <w:r>
              <w:rPr>
                <w:rFonts w:cs="Times New Roman"/>
                <w:color w:val="0D0D0D"/>
                <w:lang w:val="sv-SE"/>
              </w:rPr>
              <w:t>Controla a</w:t>
            </w:r>
            <w:r w:rsidR="003A68F7">
              <w:rPr>
                <w:rFonts w:cs="Times New Roman"/>
                <w:color w:val="0D0D0D"/>
                <w:lang w:val="sv-SE"/>
              </w:rPr>
              <w:t>cesso, leitura e escrita sobre todas as funcionalidades do sistema.</w:t>
            </w:r>
          </w:p>
        </w:tc>
      </w:tr>
      <w:tr w:rsidR="002914A1" w:rsidTr="002914A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Manter trabalhos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Leitura e escrita sobre todas as funcionalidades do sistema.</w:t>
            </w:r>
          </w:p>
        </w:tc>
      </w:tr>
      <w:tr w:rsidR="002914A1" w:rsidTr="002914A1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 w:rsidP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Usuário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 w:rsidP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Pesquisa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A1" w:rsidRDefault="002914A1" w:rsidP="002914A1">
            <w:pPr>
              <w:snapToGrid w:val="0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Leitura sobre todas as funcionalidades do sistema.</w:t>
            </w:r>
          </w:p>
        </w:tc>
      </w:tr>
    </w:tbl>
    <w:p w:rsidR="002914A1" w:rsidRPr="002914A1" w:rsidRDefault="002914A1">
      <w:pPr>
        <w:pStyle w:val="Ttulo2"/>
        <w:ind w:left="567" w:hanging="567"/>
        <w:rPr>
          <w:rFonts w:cs="Arial"/>
          <w:color w:val="0000FF"/>
        </w:rPr>
      </w:pPr>
      <w:bookmarkStart w:id="22" w:name="__RefHeading__41_587640554"/>
      <w:bookmarkStart w:id="23" w:name="3.4%25252525252520%25252525252520%252525"/>
      <w:bookmarkStart w:id="24" w:name="__RefHeading__89_328818930"/>
      <w:bookmarkEnd w:id="22"/>
      <w:bookmarkEnd w:id="23"/>
      <w:bookmarkEnd w:id="24"/>
    </w:p>
    <w:p w:rsidR="003A68F7" w:rsidRDefault="003A68F7">
      <w:pPr>
        <w:pStyle w:val="Ttulo2"/>
        <w:ind w:left="567" w:hanging="567"/>
        <w:rPr>
          <w:rFonts w:cs="Arial"/>
          <w:color w:val="0000FF"/>
        </w:rPr>
      </w:pPr>
      <w:r>
        <w:t xml:space="preserve">3.3 Necessidades do </w:t>
      </w:r>
      <w:bookmarkStart w:id="25" w:name="3.7%25252525252520%25252525252520%252525"/>
      <w:bookmarkEnd w:id="25"/>
      <w:r>
        <w:t>Cliente</w:t>
      </w:r>
    </w:p>
    <w:p w:rsidR="003A68F7" w:rsidRDefault="003A68F7">
      <w:pPr>
        <w:jc w:val="both"/>
        <w:rPr>
          <w:rFonts w:cs="Arial"/>
          <w:color w:val="0000F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5"/>
        <w:gridCol w:w="1905"/>
        <w:gridCol w:w="2595"/>
        <w:gridCol w:w="2916"/>
      </w:tblGrid>
      <w:tr w:rsidR="003A68F7" w:rsidTr="005D723A">
        <w:trPr>
          <w:trHeight w:val="344"/>
        </w:trPr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25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9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spacing w:before="100" w:after="100" w:line="276" w:lineRule="auto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  <w:bCs/>
              </w:rPr>
              <w:t>Solução Atual</w:t>
            </w:r>
          </w:p>
        </w:tc>
      </w:tr>
      <w:tr w:rsidR="003A68F7" w:rsidTr="005D723A">
        <w:trPr>
          <w:trHeight w:val="993"/>
        </w:trPr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Cadastro no sistema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Ultiliza-se papel e CD para fazer o armazenamento dos trabalhos</w:t>
            </w:r>
          </w:p>
        </w:tc>
      </w:tr>
      <w:tr w:rsidR="003A68F7"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1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Busca por informação</w:t>
            </w:r>
          </w:p>
        </w:tc>
        <w:tc>
          <w:tcPr>
            <w:tcW w:w="25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  <w:tc>
          <w:tcPr>
            <w:tcW w:w="29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A68F7" w:rsidRDefault="003A68F7">
            <w:pPr>
              <w:snapToGrid w:val="0"/>
              <w:spacing w:before="100" w:after="100" w:line="276" w:lineRule="auto"/>
              <w:jc w:val="both"/>
            </w:pPr>
            <w:r>
              <w:rPr>
                <w:rFonts w:cs="Times New Roman"/>
                <w:color w:val="0D0D0D"/>
                <w:lang w:val="sv-SE"/>
              </w:rPr>
              <w:t>A busca por informações é feita manualmente</w:t>
            </w:r>
          </w:p>
        </w:tc>
      </w:tr>
    </w:tbl>
    <w:p w:rsidR="003A68F7" w:rsidRDefault="003A68F7">
      <w:pPr>
        <w:pStyle w:val="Ttulo1"/>
      </w:pPr>
      <w:bookmarkStart w:id="26" w:name="__RefHeading__43_587640554"/>
      <w:bookmarkStart w:id="27" w:name="__RefHeading__91_328818930"/>
      <w:bookmarkEnd w:id="26"/>
      <w:bookmarkEnd w:id="27"/>
      <w:r>
        <w:t>4. Visão Geral do Produto</w:t>
      </w:r>
    </w:p>
    <w:p w:rsidR="003A68F7" w:rsidRDefault="003A68F7">
      <w:pPr>
        <w:pStyle w:val="Ttulo2"/>
        <w:rPr>
          <w:rFonts w:cs="Times New Roman"/>
          <w:iCs/>
          <w:color w:val="0D0D0D"/>
          <w:sz w:val="24"/>
          <w:szCs w:val="24"/>
          <w:lang w:val="sv-SE"/>
        </w:rPr>
      </w:pPr>
      <w:bookmarkStart w:id="28" w:name="__RefHeading__45_587640554"/>
      <w:bookmarkStart w:id="29" w:name="4.1%25252525252520%25252525252520%252525"/>
      <w:bookmarkStart w:id="30" w:name="__RefHeading__93_328818930"/>
      <w:bookmarkEnd w:id="28"/>
      <w:r>
        <w:t>4.1 Perspectiva do Produto</w:t>
      </w:r>
      <w:bookmarkEnd w:id="29"/>
    </w:p>
    <w:p w:rsidR="003A68F7" w:rsidRDefault="003A68F7">
      <w:pPr>
        <w:jc w:val="both"/>
      </w:pPr>
      <w:bookmarkStart w:id="31" w:name="4.2%25252525252520%25252525252520%252525"/>
      <w:bookmarkEnd w:id="31"/>
      <w:r>
        <w:rPr>
          <w:rFonts w:cs="Times New Roman"/>
          <w:iCs/>
          <w:color w:val="0D0D0D"/>
          <w:lang w:val="sv-SE"/>
        </w:rPr>
        <w:t>Este sistema deverá manter cadastro de inscritos, catequistas e coordenação, deverá emitir relatórios, circulares e cobranças e manter o controle e fluxo de turmas e etapas.</w:t>
      </w:r>
    </w:p>
    <w:p w:rsidR="003A68F7" w:rsidRDefault="003A68F7">
      <w:pPr>
        <w:pStyle w:val="Ttulo2"/>
        <w:rPr>
          <w:rFonts w:cs="Arial"/>
          <w:iCs/>
          <w:color w:val="0000FF"/>
        </w:rPr>
      </w:pPr>
      <w:bookmarkStart w:id="32" w:name="__RefHeading__47_587640554"/>
      <w:bookmarkStart w:id="33" w:name="__RefHeading__95_328818930"/>
      <w:bookmarkEnd w:id="32"/>
      <w:bookmarkEnd w:id="33"/>
      <w:r>
        <w:t>4.2 Tabela de Funcionalidades</w:t>
      </w:r>
    </w:p>
    <w:p w:rsidR="003A68F7" w:rsidRDefault="003A68F7">
      <w:pPr>
        <w:jc w:val="both"/>
        <w:rPr>
          <w:rFonts w:cs="Arial"/>
          <w:iCs/>
          <w:color w:val="0000FF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9689"/>
      </w:tblGrid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Funcionalidades</w:t>
            </w:r>
          </w:p>
        </w:tc>
      </w:tr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do Trabalhos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Assuntos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Curso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Professor</w:t>
            </w:r>
          </w:p>
        </w:tc>
      </w:tr>
      <w:tr w:rsidR="005D723A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23A" w:rsidRDefault="005D723A" w:rsidP="005D723A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Orientador</w:t>
            </w:r>
          </w:p>
        </w:tc>
      </w:tr>
      <w:tr w:rsidR="005D723A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23A" w:rsidRDefault="005D723A" w:rsidP="005D723A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Acesso</w:t>
            </w:r>
          </w:p>
        </w:tc>
      </w:tr>
      <w:tr w:rsidR="005D723A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23A" w:rsidRDefault="005D723A" w:rsidP="005D723A">
            <w:pPr>
              <w:pStyle w:val="Corpodetexto"/>
              <w:numPr>
                <w:ilvl w:val="0"/>
                <w:numId w:val="2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Pequisa de Trabalhos</w:t>
            </w:r>
          </w:p>
        </w:tc>
      </w:tr>
    </w:tbl>
    <w:p w:rsidR="003A68F7" w:rsidRDefault="003A68F7">
      <w:pPr>
        <w:pStyle w:val="Ttulo1"/>
        <w:rPr>
          <w:rFonts w:cs="Arial"/>
          <w:color w:val="0000FF"/>
        </w:rPr>
      </w:pPr>
      <w:bookmarkStart w:id="34" w:name="__RefHeading__49_587640554"/>
      <w:bookmarkStart w:id="35" w:name="__RefHeading__97_328818930"/>
      <w:bookmarkEnd w:id="34"/>
      <w:bookmarkEnd w:id="35"/>
      <w:r>
        <w:t xml:space="preserve">5. Restrições </w:t>
      </w:r>
    </w:p>
    <w:p w:rsidR="003A68F7" w:rsidRDefault="003A68F7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9689"/>
      </w:tblGrid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pStyle w:val="Corpodetexto"/>
              <w:snapToGrid w:val="0"/>
              <w:ind w:left="72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Restrições</w:t>
            </w:r>
          </w:p>
        </w:tc>
      </w:tr>
      <w:tr w:rsidR="003A68F7">
        <w:tc>
          <w:tcPr>
            <w:tcW w:w="9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73773A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Sistema deve ser desenvolvido apena em PHP Framework 2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73773A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lastRenderedPageBreak/>
              <w:t>Os Alunos envolvidos no Projet</w:t>
            </w:r>
            <w:r w:rsidR="00B813AC">
              <w:rPr>
                <w:rFonts w:cs="Times New Roman"/>
                <w:iCs/>
                <w:color w:val="0D0D0D"/>
                <w:lang w:val="sv-SE"/>
              </w:rPr>
              <w:t>o</w:t>
            </w:r>
            <w:r>
              <w:rPr>
                <w:rFonts w:cs="Times New Roman"/>
                <w:iCs/>
                <w:color w:val="0D0D0D"/>
                <w:lang w:val="sv-SE"/>
              </w:rPr>
              <w:t xml:space="preserve"> deve ser apenas estudantes da Faculdade Projeção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B813AC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O prazo para entrega do sistema está pré definido</w:t>
            </w:r>
          </w:p>
        </w:tc>
      </w:tr>
      <w:tr w:rsidR="003A68F7">
        <w:tc>
          <w:tcPr>
            <w:tcW w:w="9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CA5C12" w:rsidP="00CA5C12">
            <w:pPr>
              <w:pStyle w:val="Corpodetexto"/>
              <w:numPr>
                <w:ilvl w:val="0"/>
                <w:numId w:val="3"/>
              </w:numPr>
              <w:snapToGrid w:val="0"/>
              <w:rPr>
                <w:rFonts w:cs="Times New Roman"/>
                <w:iCs/>
                <w:color w:val="0D0D0D"/>
                <w:lang w:val="sv-SE"/>
              </w:rPr>
            </w:pPr>
            <w:r w:rsidRPr="00CA5C12">
              <w:rPr>
                <w:rFonts w:cs="Times New Roman"/>
                <w:iCs/>
                <w:color w:val="0D0D0D"/>
                <w:lang w:val="sv-SE"/>
              </w:rPr>
              <w:t>No processo de construção do sistema deve-se optar por</w:t>
            </w:r>
            <w:r>
              <w:rPr>
                <w:rFonts w:cs="Times New Roman"/>
                <w:iCs/>
                <w:color w:val="0D0D0D"/>
                <w:lang w:val="sv-SE"/>
              </w:rPr>
              <w:t xml:space="preserve"> ferramentas livres.</w:t>
            </w:r>
          </w:p>
        </w:tc>
      </w:tr>
    </w:tbl>
    <w:p w:rsidR="003A68F7" w:rsidRDefault="003A68F7">
      <w:pPr>
        <w:pStyle w:val="Ttulo1"/>
        <w:rPr>
          <w:rFonts w:cs="Arial"/>
          <w:color w:val="0000FF"/>
        </w:rPr>
      </w:pPr>
      <w:bookmarkStart w:id="36" w:name="__RefHeading__51_587640554"/>
      <w:bookmarkStart w:id="37" w:name="__RefHeading__99_328818930"/>
      <w:bookmarkStart w:id="38" w:name="6.%25252525252520%25252525252520%2525252"/>
      <w:bookmarkEnd w:id="36"/>
      <w:bookmarkEnd w:id="37"/>
      <w:r>
        <w:t xml:space="preserve">6. </w:t>
      </w:r>
      <w:bookmarkEnd w:id="38"/>
      <w:r>
        <w:t>Riscos</w:t>
      </w:r>
    </w:p>
    <w:p w:rsidR="003A68F7" w:rsidRDefault="003A68F7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2040"/>
        <w:gridCol w:w="5340"/>
        <w:gridCol w:w="2308"/>
      </w:tblGrid>
      <w:tr w:rsidR="003A68F7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b/>
              </w:rPr>
              <w:t>Perda Esperada</w:t>
            </w:r>
          </w:p>
        </w:tc>
      </w:tr>
      <w:tr w:rsidR="003A68F7"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73773A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R1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8F7" w:rsidRDefault="0073773A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Rotatividade de envolvidos no projeto</w:t>
            </w:r>
          </w:p>
        </w:tc>
        <w:tc>
          <w:tcPr>
            <w:tcW w:w="2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73773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Média</w:t>
            </w:r>
          </w:p>
        </w:tc>
      </w:tr>
      <w:tr w:rsidR="003A68F7" w:rsidTr="00CA5C12">
        <w:tc>
          <w:tcPr>
            <w:tcW w:w="20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CA5C12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R2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A68F7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Numero insuficiente de alunos intereçados em participar do projeto</w:t>
            </w:r>
          </w:p>
        </w:tc>
        <w:tc>
          <w:tcPr>
            <w:tcW w:w="23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A68F7" w:rsidRDefault="00CA5C12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Alunos não dominarem a Linguagem de desenvolvimento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Alta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Prazo de entrega estabelecido, insufienciente para termino e entrega do produto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Baixo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CA5C12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Alteração de Membros da equipe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  <w:tr w:rsidR="00CA5C12" w:rsidTr="00CA5C12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pStyle w:val="RUPInstrues"/>
              <w:snapToGrid w:val="0"/>
              <w:spacing w:before="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R6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pStyle w:val="RUPInstrues"/>
              <w:snapToGrid w:val="0"/>
              <w:spacing w:before="0" w:after="120"/>
              <w:jc w:val="center"/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</w:pPr>
            <w:r>
              <w:rPr>
                <w:rFonts w:ascii="Times New Roman" w:eastAsia="Lucida Sans Unicode" w:hAnsi="Times New Roman" w:cs="Times New Roman"/>
                <w:i w:val="0"/>
                <w:iCs/>
                <w:color w:val="0D0D0D"/>
                <w:kern w:val="1"/>
                <w:sz w:val="24"/>
                <w:lang w:val="sv-SE" w:bidi="hi-IN"/>
              </w:rPr>
              <w:t>Atraso nos processo durante a faze de execusão do escopo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C12" w:rsidRDefault="002C179F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both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Medio</w:t>
            </w:r>
          </w:p>
        </w:tc>
      </w:tr>
    </w:tbl>
    <w:p w:rsidR="002C179F" w:rsidRDefault="002C179F" w:rsidP="002C179F">
      <w:pPr>
        <w:pStyle w:val="Corpodetexto"/>
      </w:pPr>
      <w:bookmarkStart w:id="39" w:name="__RefHeading__53_587640554"/>
      <w:bookmarkStart w:id="40" w:name="__RefHeading__101_328818930"/>
      <w:bookmarkEnd w:id="39"/>
      <w:bookmarkEnd w:id="40"/>
    </w:p>
    <w:p w:rsidR="002C179F" w:rsidRDefault="002C179F" w:rsidP="002C179F">
      <w:pPr>
        <w:pStyle w:val="Ttulo1"/>
      </w:pPr>
      <w:bookmarkStart w:id="41" w:name="_Toc436203407"/>
      <w:bookmarkStart w:id="42" w:name="_Toc452813601"/>
      <w:bookmarkStart w:id="43" w:name="_Toc509300862"/>
      <w:bookmarkStart w:id="44" w:name="_Toc4469845"/>
      <w:bookmarkStart w:id="45" w:name="_Toc205718191"/>
      <w:r>
        <w:t>7. Requisitos do Produto</w:t>
      </w:r>
    </w:p>
    <w:tbl>
      <w:tblPr>
        <w:tblW w:w="9688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68"/>
      </w:tblGrid>
      <w:tr w:rsidR="002914A1" w:rsidTr="006D550D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914A1" w:rsidRDefault="002914A1" w:rsidP="00990B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914A1" w:rsidRDefault="002914A1" w:rsidP="00990B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914A1" w:rsidRDefault="002914A1" w:rsidP="00990B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914A1" w:rsidRDefault="002914A1" w:rsidP="00990BFA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</w:rPr>
              <w:t>Prioridade</w:t>
            </w:r>
          </w:p>
        </w:tc>
      </w:tr>
      <w:tr w:rsidR="006D550D" w:rsidTr="00014BCE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36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 xml:space="preserve">      Cadastro do Trabalhos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Assuntos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Curso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Professor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RF5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Cadastro de Orientador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B47EB0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Administrador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Arial"/>
              </w:rPr>
              <w:t xml:space="preserve">            Cadastro de Perfil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Alta</w:t>
            </w:r>
          </w:p>
        </w:tc>
      </w:tr>
      <w:tr w:rsidR="006D550D" w:rsidTr="00061CE8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Coordenação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RF6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Controle de Acesso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Media</w:t>
            </w:r>
          </w:p>
        </w:tc>
      </w:tr>
      <w:tr w:rsidR="006D550D" w:rsidTr="00061CE8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Usuário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RF7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50D" w:rsidRDefault="006D550D" w:rsidP="006D550D">
            <w:pPr>
              <w:pStyle w:val="Corpodetexto"/>
              <w:snapToGrid w:val="0"/>
              <w:ind w:left="720"/>
              <w:rPr>
                <w:rFonts w:cs="Times New Roman"/>
                <w:iCs/>
                <w:color w:val="0D0D0D"/>
                <w:lang w:val="sv-SE"/>
              </w:rPr>
            </w:pPr>
            <w:r>
              <w:rPr>
                <w:rFonts w:cs="Times New Roman"/>
                <w:iCs/>
                <w:color w:val="0D0D0D"/>
                <w:lang w:val="sv-SE"/>
              </w:rPr>
              <w:t>Pequisa de Trabalhos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  <w:r>
              <w:rPr>
                <w:rFonts w:cs="Times New Roman"/>
                <w:color w:val="0D0D0D"/>
                <w:lang w:val="sv-SE"/>
              </w:rPr>
              <w:t>Media</w:t>
            </w:r>
          </w:p>
        </w:tc>
      </w:tr>
    </w:tbl>
    <w:p w:rsidR="002C179F" w:rsidRDefault="002C179F" w:rsidP="002C179F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</w:p>
    <w:p w:rsidR="002C179F" w:rsidRPr="002C179F" w:rsidRDefault="00C51AAF" w:rsidP="002C179F">
      <w:pPr>
        <w:pStyle w:val="Ttulo1"/>
        <w:widowControl w:val="0"/>
        <w:numPr>
          <w:ilvl w:val="0"/>
          <w:numId w:val="0"/>
        </w:numPr>
        <w:suppressAutoHyphens w:val="0"/>
        <w:spacing w:before="120" w:after="60" w:line="240" w:lineRule="atLeast"/>
        <w:rPr>
          <w:rFonts w:cs="Arial"/>
        </w:rPr>
      </w:pPr>
      <w:r>
        <w:rPr>
          <w:rFonts w:cs="Arial"/>
        </w:rPr>
        <w:t>7.1</w:t>
      </w:r>
      <w:r w:rsidR="002C179F" w:rsidRPr="002C179F">
        <w:rPr>
          <w:rFonts w:cs="Arial"/>
        </w:rPr>
        <w:t>Precedência e Prioridade</w:t>
      </w:r>
      <w:bookmarkEnd w:id="41"/>
      <w:bookmarkEnd w:id="42"/>
      <w:bookmarkEnd w:id="43"/>
      <w:bookmarkEnd w:id="44"/>
      <w:r w:rsidR="002C179F" w:rsidRPr="002C179F">
        <w:rPr>
          <w:rFonts w:cs="Arial"/>
        </w:rPr>
        <w:t>s</w:t>
      </w:r>
      <w:bookmarkEnd w:id="45"/>
    </w:p>
    <w:p w:rsidR="002C179F" w:rsidRDefault="002C179F" w:rsidP="002C179F">
      <w:pPr>
        <w:pStyle w:val="Corpodetexto"/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4087"/>
        <w:gridCol w:w="2261"/>
        <w:gridCol w:w="2144"/>
      </w:tblGrid>
      <w:tr w:rsidR="002C179F" w:rsidRPr="00C13081" w:rsidTr="00BA79C7">
        <w:trPr>
          <w:cantSplit/>
        </w:trPr>
        <w:tc>
          <w:tcPr>
            <w:tcW w:w="463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  <w:b/>
                <w:bCs/>
              </w:rPr>
            </w:pPr>
            <w:r w:rsidRPr="002C179F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Manter Fluxo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1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2C179F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Manter Trabalho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1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Manter Usuário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1</w:t>
            </w:r>
          </w:p>
        </w:tc>
      </w:tr>
      <w:tr w:rsidR="002C179F" w:rsidRPr="00C13081" w:rsidTr="00BA79C7">
        <w:trPr>
          <w:cantSplit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Emitir Relatórios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3</w:t>
            </w:r>
          </w:p>
        </w:tc>
      </w:tr>
      <w:tr w:rsidR="002C179F" w:rsidRPr="00C13081" w:rsidTr="002C179F">
        <w:trPr>
          <w:cantSplit/>
          <w:trHeight w:val="70"/>
        </w:trPr>
        <w:tc>
          <w:tcPr>
            <w:tcW w:w="463" w:type="dxa"/>
          </w:tcPr>
          <w:p w:rsidR="002C179F" w:rsidRPr="002C179F" w:rsidRDefault="002C179F" w:rsidP="002C179F">
            <w:pPr>
              <w:widowControl w:val="0"/>
              <w:numPr>
                <w:ilvl w:val="0"/>
                <w:numId w:val="4"/>
              </w:numPr>
              <w:suppressAutoHyphens w:val="0"/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Utilizar Fluxo</w:t>
            </w:r>
          </w:p>
        </w:tc>
        <w:tc>
          <w:tcPr>
            <w:tcW w:w="2261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2C179F" w:rsidRPr="002C179F" w:rsidRDefault="002C179F" w:rsidP="00BA79C7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2</w:t>
            </w:r>
          </w:p>
        </w:tc>
      </w:tr>
    </w:tbl>
    <w:p w:rsidR="002C179F" w:rsidRPr="002C179F" w:rsidRDefault="002C179F" w:rsidP="002C179F">
      <w:pPr>
        <w:pStyle w:val="Corpodetexto"/>
      </w:pPr>
    </w:p>
    <w:p w:rsidR="002C179F" w:rsidRDefault="002C179F" w:rsidP="002C179F">
      <w:pPr>
        <w:pStyle w:val="Ttulo1"/>
      </w:pPr>
      <w:r>
        <w:t>7.</w:t>
      </w:r>
      <w:r w:rsidR="00C51AAF">
        <w:t>2</w:t>
      </w:r>
      <w:r>
        <w:t xml:space="preserve"> Requisitos </w:t>
      </w:r>
      <w:r w:rsidR="001009CB">
        <w:t>Não-</w:t>
      </w:r>
      <w:r w:rsidR="003602E5">
        <w:t>Funcionais</w:t>
      </w:r>
    </w:p>
    <w:p w:rsidR="003A68F7" w:rsidRDefault="003A68F7">
      <w:pPr>
        <w:snapToGrid w:val="0"/>
        <w:spacing w:before="100" w:after="100" w:line="276" w:lineRule="auto"/>
        <w:jc w:val="both"/>
        <w:rPr>
          <w:rFonts w:cs="Arial"/>
          <w:color w:val="0000FF"/>
        </w:rPr>
      </w:pPr>
    </w:p>
    <w:tbl>
      <w:tblPr>
        <w:tblW w:w="9688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1710"/>
        <w:gridCol w:w="2400"/>
        <w:gridCol w:w="4110"/>
        <w:gridCol w:w="1468"/>
      </w:tblGrid>
      <w:tr w:rsidR="003A68F7" w:rsidTr="006D550D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8F7" w:rsidRDefault="003A68F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8F7" w:rsidRDefault="003A68F7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cs="Times New Roman"/>
                <w:color w:val="0D0D0D"/>
                <w:lang w:val="sv-SE"/>
              </w:rPr>
            </w:pPr>
            <w:r>
              <w:rPr>
                <w:b/>
              </w:rPr>
              <w:t>Prioridade</w:t>
            </w:r>
          </w:p>
        </w:tc>
      </w:tr>
      <w:tr w:rsidR="006D550D" w:rsidTr="006D550D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50D" w:rsidRDefault="006D550D" w:rsidP="006D550D">
            <w:pPr>
              <w:snapToGrid w:val="0"/>
              <w:spacing w:before="100" w:after="100" w:line="276" w:lineRule="auto"/>
              <w:jc w:val="both"/>
              <w:rPr>
                <w:rFonts w:cs="Times New Roman"/>
                <w:color w:val="0D0D0D"/>
                <w:lang w:val="sv-SE"/>
              </w:rPr>
            </w:pPr>
          </w:p>
        </w:tc>
      </w:tr>
      <w:bookmarkEnd w:id="30"/>
    </w:tbl>
    <w:p w:rsidR="003A68F7" w:rsidRDefault="003A68F7" w:rsidP="001009CB">
      <w:pPr>
        <w:pStyle w:val="Ttulo1"/>
      </w:pPr>
    </w:p>
    <w:sectPr w:rsidR="003A68F7">
      <w:type w:val="continuous"/>
      <w:pgSz w:w="11906" w:h="16838"/>
      <w:pgMar w:top="2296" w:right="1134" w:bottom="1418" w:left="1134" w:header="1134" w:footer="709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4B4" w:rsidRDefault="00C224B4">
      <w:pPr>
        <w:spacing w:line="240" w:lineRule="auto"/>
      </w:pPr>
      <w:r>
        <w:separator/>
      </w:r>
    </w:p>
  </w:endnote>
  <w:endnote w:type="continuationSeparator" w:id="0">
    <w:p w:rsidR="00C224B4" w:rsidRDefault="00C22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ETEC</w:t>
    </w:r>
    <w:r>
      <w:rPr>
        <w:rFonts w:ascii="Cambria" w:hAnsi="Cambria" w:cs="Cambria"/>
        <w:color w:val="0000FF"/>
      </w:rPr>
      <w:t xml:space="preserve">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A149D">
      <w:rPr>
        <w:noProof/>
      </w:rPr>
      <w:t>8</w:t>
    </w:r>
    <w:r>
      <w:fldChar w:fldCharType="end"/>
    </w:r>
  </w:p>
  <w:p w:rsidR="003A68F7" w:rsidRDefault="003A68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 Sistema da Catequese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A149D">
      <w:rPr>
        <w:noProof/>
      </w:rPr>
      <w:t>7</w:t>
    </w:r>
    <w:r>
      <w:fldChar w:fldCharType="end"/>
    </w:r>
  </w:p>
  <w:p w:rsidR="003A68F7" w:rsidRDefault="003A68F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4B4" w:rsidRDefault="00C224B4">
      <w:pPr>
        <w:spacing w:line="240" w:lineRule="auto"/>
      </w:pPr>
      <w:r>
        <w:separator/>
      </w:r>
    </w:p>
  </w:footnote>
  <w:footnote w:type="continuationSeparator" w:id="0">
    <w:p w:rsidR="00C224B4" w:rsidRDefault="00C22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1009CB">
    <w:pPr>
      <w:pStyle w:val="Cabealhoesquerda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1009CB">
    <w:pPr>
      <w:pStyle w:val="Cabealho"/>
    </w:pPr>
    <w:r>
      <w:rPr>
        <w:noProof/>
        <w:lang w:eastAsia="pt-BR" w:bidi="ar-SA"/>
      </w:rPr>
      <w:drawing>
        <wp:inline distT="0" distB="0" distL="0" distR="0">
          <wp:extent cx="2143125" cy="5619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8F7" w:rsidRDefault="003A68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F6"/>
    <w:rsid w:val="000C2753"/>
    <w:rsid w:val="001009CB"/>
    <w:rsid w:val="002914A1"/>
    <w:rsid w:val="002C179F"/>
    <w:rsid w:val="003602E5"/>
    <w:rsid w:val="003A68F7"/>
    <w:rsid w:val="004E5F52"/>
    <w:rsid w:val="005D1931"/>
    <w:rsid w:val="005D723A"/>
    <w:rsid w:val="006C7214"/>
    <w:rsid w:val="006D550D"/>
    <w:rsid w:val="0073773A"/>
    <w:rsid w:val="009C02F6"/>
    <w:rsid w:val="00AF1ABC"/>
    <w:rsid w:val="00B72359"/>
    <w:rsid w:val="00B813AC"/>
    <w:rsid w:val="00C224B4"/>
    <w:rsid w:val="00C51AAF"/>
    <w:rsid w:val="00CA149D"/>
    <w:rsid w:val="00C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481C6D0-272D-4CDC-A21B-B86D0477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2">
    <w:name w:val="Fonte parág. padrão2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character" w:customStyle="1" w:styleId="Smbolosdenumerao">
    <w:name w:val="Símbolos de numeração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 w:cs="Lucida Sans"/>
      <w:b/>
      <w:bCs/>
      <w:color w:val="365F91"/>
      <w:kern w:val="1"/>
      <w:sz w:val="28"/>
      <w:szCs w:val="28"/>
      <w:lang w:eastAsia="zh-CN"/>
    </w:rPr>
  </w:style>
  <w:style w:type="paragraph" w:styleId="Sumrio1">
    <w:name w:val="toc 1"/>
    <w:basedOn w:val="Normal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14731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 w:cs="Arial"/>
      <w:sz w:val="24"/>
      <w:szCs w:val="24"/>
      <w:lang w:eastAsia="zh-CN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 w:cs="Arial"/>
      <w:i/>
      <w:color w:val="0000FF"/>
      <w:sz w:val="18"/>
      <w:szCs w:val="24"/>
      <w:lang w:eastAsia="zh-CN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Fábrica Social</Company>
  <LinksUpToDate>false</LinksUpToDate>
  <CharactersWithSpaces>5672</CharactersWithSpaces>
  <SharedDoc>false</SharedDoc>
  <HLinks>
    <vt:vector size="84" baseType="variant">
      <vt:variant>
        <vt:i4>6684698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__RefHeading__53_587640554</vt:lpwstr>
      </vt:variant>
      <vt:variant>
        <vt:i4>6553626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__RefHeading__51_587640554</vt:lpwstr>
      </vt:variant>
      <vt:variant>
        <vt:i4>7077915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__RefHeading__49_587640554</vt:lpwstr>
      </vt:variant>
      <vt:variant>
        <vt:i4>6422555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__RefHeading__47_587640554</vt:lpwstr>
      </vt:variant>
      <vt:variant>
        <vt:i4>6291483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__RefHeading__45_587640554</vt:lpwstr>
      </vt:variant>
      <vt:variant>
        <vt:i4>6684699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__RefHeading__43_587640554</vt:lpwstr>
      </vt:variant>
      <vt:variant>
        <vt:i4>6553627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__RefHeading__41_587640554</vt:lpwstr>
      </vt:variant>
      <vt:variant>
        <vt:i4>7077916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__RefHeading__39_587640554</vt:lpwstr>
      </vt:variant>
      <vt:variant>
        <vt:i4>6422556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__RefHeading__37_587640554</vt:lpwstr>
      </vt:variant>
      <vt:variant>
        <vt:i4>6291484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__RefHeading__35_587640554</vt:lpwstr>
      </vt:variant>
      <vt:variant>
        <vt:i4>6684700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__RefHeading__33_587640554</vt:lpwstr>
      </vt:variant>
      <vt:variant>
        <vt:i4>6553628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__RefHeading__31_587640554</vt:lpwstr>
      </vt:variant>
      <vt:variant>
        <vt:i4>7077917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__RefHeading__29_587640554</vt:lpwstr>
      </vt:variant>
      <vt:variant>
        <vt:i4>6422557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__RefHeading__27_587640554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Alysson Vicuna de Oliveira</cp:lastModifiedBy>
  <cp:revision>3</cp:revision>
  <cp:lastPrinted>2010-09-24T16:45:00Z</cp:lastPrinted>
  <dcterms:created xsi:type="dcterms:W3CDTF">2016-05-25T19:01:00Z</dcterms:created>
  <dcterms:modified xsi:type="dcterms:W3CDTF">2016-06-30T13:17:00Z</dcterms:modified>
</cp:coreProperties>
</file>